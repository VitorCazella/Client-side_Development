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FA3" w:rsidRDefault="00B33FA3" w:rsidP="00251CC5">
      <w:pPr>
        <w:pStyle w:val="Title"/>
        <w:jc w:val="center"/>
        <w:rPr>
          <w:lang w:val="en-NZ"/>
        </w:rPr>
      </w:pPr>
    </w:p>
    <w:p w:rsidR="00B33FA3" w:rsidRDefault="00B33FA3" w:rsidP="00251CC5">
      <w:pPr>
        <w:pStyle w:val="Title"/>
        <w:jc w:val="center"/>
        <w:rPr>
          <w:lang w:val="en-NZ"/>
        </w:rPr>
      </w:pPr>
    </w:p>
    <w:p w:rsidR="00B33FA3" w:rsidRDefault="00B33FA3" w:rsidP="00251CC5">
      <w:pPr>
        <w:pStyle w:val="Title"/>
        <w:jc w:val="center"/>
        <w:rPr>
          <w:lang w:val="en-NZ"/>
        </w:rPr>
      </w:pPr>
    </w:p>
    <w:p w:rsidR="00B33FA3" w:rsidRDefault="00B33FA3" w:rsidP="00251CC5">
      <w:pPr>
        <w:pStyle w:val="Title"/>
        <w:jc w:val="center"/>
        <w:rPr>
          <w:lang w:val="en-NZ"/>
        </w:rPr>
      </w:pPr>
    </w:p>
    <w:p w:rsidR="00251CC5" w:rsidRPr="00251CC5" w:rsidRDefault="00251CC5" w:rsidP="00251CC5">
      <w:pPr>
        <w:pStyle w:val="Title"/>
        <w:jc w:val="center"/>
        <w:rPr>
          <w:lang w:val="en-NZ"/>
        </w:rPr>
      </w:pPr>
      <w:r w:rsidRPr="00251CC5">
        <w:rPr>
          <w:lang w:val="en-NZ"/>
        </w:rPr>
        <w:t>IT5012</w:t>
      </w:r>
    </w:p>
    <w:p w:rsidR="00251CC5" w:rsidRDefault="00251CC5" w:rsidP="00251CC5">
      <w:pPr>
        <w:pStyle w:val="Title"/>
        <w:jc w:val="center"/>
        <w:rPr>
          <w:lang w:val="en-NZ"/>
        </w:rPr>
      </w:pPr>
      <w:r w:rsidRPr="00251CC5">
        <w:rPr>
          <w:lang w:val="en-NZ"/>
        </w:rPr>
        <w:t>Data Handling &amp; Web Concepts</w:t>
      </w:r>
    </w:p>
    <w:p w:rsidR="00251CC5" w:rsidRPr="00251CC5" w:rsidRDefault="00251CC5" w:rsidP="00251CC5">
      <w:pPr>
        <w:pStyle w:val="Title"/>
        <w:jc w:val="center"/>
        <w:rPr>
          <w:lang w:val="en-NZ"/>
        </w:rPr>
      </w:pPr>
    </w:p>
    <w:p w:rsidR="00251CC5" w:rsidRPr="00251CC5" w:rsidRDefault="00251CC5" w:rsidP="00251CC5">
      <w:pPr>
        <w:pStyle w:val="Title"/>
        <w:jc w:val="center"/>
        <w:rPr>
          <w:lang w:val="en-NZ"/>
        </w:rPr>
      </w:pPr>
      <w:r w:rsidRPr="00251CC5">
        <w:rPr>
          <w:lang w:val="en-NZ"/>
        </w:rPr>
        <w:t>Project 2</w:t>
      </w:r>
    </w:p>
    <w:p w:rsidR="00B33FA3" w:rsidRDefault="00251CC5" w:rsidP="00D15207">
      <w:pPr>
        <w:pStyle w:val="Title"/>
        <w:jc w:val="center"/>
        <w:rPr>
          <w:lang w:val="en-NZ"/>
        </w:rPr>
      </w:pPr>
      <w:r w:rsidRPr="00251CC5">
        <w:rPr>
          <w:lang w:val="en-NZ"/>
        </w:rPr>
        <w:t>Client-side Web Project</w:t>
      </w:r>
    </w:p>
    <w:p w:rsidR="00D15207" w:rsidRDefault="00D15207" w:rsidP="00D15207">
      <w:pPr>
        <w:pStyle w:val="Title"/>
        <w:jc w:val="center"/>
        <w:rPr>
          <w:lang w:val="en-NZ"/>
        </w:rPr>
      </w:pPr>
    </w:p>
    <w:p w:rsidR="00B33FA3" w:rsidRPr="00D15207" w:rsidRDefault="00D15207" w:rsidP="00D15207">
      <w:pPr>
        <w:pStyle w:val="Title"/>
        <w:jc w:val="center"/>
        <w:rPr>
          <w:u w:val="single"/>
          <w:lang w:val="en-NZ"/>
        </w:rPr>
      </w:pPr>
      <w:r w:rsidRPr="00D15207">
        <w:rPr>
          <w:u w:val="single"/>
          <w:lang w:val="en-NZ"/>
        </w:rPr>
        <w:t>New Zealand Pics</w:t>
      </w:r>
    </w:p>
    <w:p w:rsidR="00B33FA3" w:rsidRDefault="00B33FA3" w:rsidP="00B33FA3">
      <w:pPr>
        <w:rPr>
          <w:lang w:val="en-NZ"/>
        </w:rPr>
      </w:pPr>
    </w:p>
    <w:p w:rsidR="00B33FA3" w:rsidRDefault="00B33FA3" w:rsidP="00B33FA3">
      <w:pPr>
        <w:rPr>
          <w:lang w:val="en-NZ"/>
        </w:rPr>
      </w:pPr>
    </w:p>
    <w:p w:rsidR="00B33FA3" w:rsidRDefault="00B33FA3" w:rsidP="00B33FA3">
      <w:pPr>
        <w:rPr>
          <w:lang w:val="en-NZ"/>
        </w:rPr>
      </w:pPr>
    </w:p>
    <w:p w:rsidR="00B33FA3" w:rsidRDefault="00B33FA3" w:rsidP="00B33FA3">
      <w:pPr>
        <w:rPr>
          <w:lang w:val="en-NZ"/>
        </w:rPr>
      </w:pPr>
    </w:p>
    <w:p w:rsidR="00B33FA3" w:rsidRDefault="00B33FA3" w:rsidP="00B33FA3">
      <w:pPr>
        <w:rPr>
          <w:lang w:val="en-NZ"/>
        </w:rPr>
      </w:pPr>
    </w:p>
    <w:p w:rsidR="00B33FA3" w:rsidRDefault="00B33FA3" w:rsidP="00B33FA3">
      <w:pPr>
        <w:rPr>
          <w:lang w:val="en-NZ"/>
        </w:rPr>
      </w:pPr>
    </w:p>
    <w:p w:rsidR="00B33FA3" w:rsidRDefault="00B33FA3" w:rsidP="00B33FA3">
      <w:pPr>
        <w:rPr>
          <w:lang w:val="en-NZ"/>
        </w:rPr>
      </w:pPr>
    </w:p>
    <w:p w:rsidR="00B33FA3" w:rsidRDefault="00B33FA3" w:rsidP="00B33FA3">
      <w:pPr>
        <w:rPr>
          <w:lang w:val="en-NZ"/>
        </w:rPr>
      </w:pPr>
    </w:p>
    <w:p w:rsidR="00B33FA3" w:rsidRDefault="00B33FA3" w:rsidP="00B33FA3">
      <w:pPr>
        <w:rPr>
          <w:lang w:val="en-NZ"/>
        </w:rPr>
      </w:pPr>
    </w:p>
    <w:p w:rsidR="00B33FA3" w:rsidRDefault="00B33FA3" w:rsidP="00B33FA3">
      <w:pPr>
        <w:rPr>
          <w:lang w:val="en-NZ"/>
        </w:rPr>
      </w:pPr>
    </w:p>
    <w:p w:rsidR="00B33FA3" w:rsidRDefault="00B33FA3" w:rsidP="00B33FA3">
      <w:pPr>
        <w:rPr>
          <w:lang w:val="en-NZ"/>
        </w:rPr>
      </w:pPr>
    </w:p>
    <w:p w:rsidR="00A31B93" w:rsidRDefault="00A31B93" w:rsidP="00B33FA3">
      <w:pPr>
        <w:rPr>
          <w:lang w:val="en-NZ"/>
        </w:rPr>
      </w:pPr>
    </w:p>
    <w:p w:rsidR="00D15207" w:rsidRDefault="00D15207" w:rsidP="00B33FA3">
      <w:pPr>
        <w:rPr>
          <w:lang w:val="en-NZ"/>
        </w:rPr>
      </w:pPr>
    </w:p>
    <w:p w:rsidR="00D15207" w:rsidRDefault="00D15207" w:rsidP="00B33FA3">
      <w:pPr>
        <w:rPr>
          <w:lang w:val="en-NZ"/>
        </w:rPr>
      </w:pPr>
    </w:p>
    <w:p w:rsidR="00B33FA3" w:rsidRDefault="00B33FA3" w:rsidP="00B33FA3">
      <w:pPr>
        <w:rPr>
          <w:lang w:val="en-NZ"/>
        </w:rPr>
      </w:pPr>
    </w:p>
    <w:p w:rsidR="00B33FA3" w:rsidRDefault="00B33FA3" w:rsidP="00B33FA3">
      <w:pPr>
        <w:rPr>
          <w:lang w:val="en-NZ"/>
        </w:rPr>
      </w:pPr>
      <w:r>
        <w:rPr>
          <w:lang w:val="en-NZ"/>
        </w:rPr>
        <w:t>Name: Vitor Antunes Cazella</w:t>
      </w:r>
    </w:p>
    <w:p w:rsidR="00B33FA3" w:rsidRDefault="00B33FA3" w:rsidP="00B33FA3">
      <w:pPr>
        <w:rPr>
          <w:lang w:val="en-NZ"/>
        </w:rPr>
      </w:pPr>
      <w:r>
        <w:rPr>
          <w:lang w:val="en-NZ"/>
        </w:rPr>
        <w:t>Student ID: 91050051</w:t>
      </w:r>
    </w:p>
    <w:p w:rsidR="00B33FA3" w:rsidRDefault="00B33FA3" w:rsidP="00B33FA3">
      <w:pPr>
        <w:rPr>
          <w:lang w:val="en-NZ"/>
        </w:rPr>
      </w:pPr>
      <w:r>
        <w:rPr>
          <w:lang w:val="en-NZ"/>
        </w:rPr>
        <w:t>Date: 26/11/2019</w:t>
      </w:r>
    </w:p>
    <w:p w:rsidR="00B33FA3" w:rsidRDefault="00B33FA3" w:rsidP="00B33FA3">
      <w:pPr>
        <w:rPr>
          <w:lang w:val="en-NZ"/>
        </w:rPr>
      </w:pPr>
    </w:p>
    <w:p w:rsidR="00B33FA3" w:rsidRDefault="00B33FA3" w:rsidP="00B33FA3">
      <w:pPr>
        <w:pStyle w:val="Heading1"/>
        <w:rPr>
          <w:lang w:val="en-NZ"/>
        </w:rPr>
      </w:pPr>
      <w:r>
        <w:rPr>
          <w:lang w:val="en-NZ"/>
        </w:rPr>
        <w:lastRenderedPageBreak/>
        <w:t>New Zealand Pics</w:t>
      </w:r>
    </w:p>
    <w:p w:rsidR="00B33FA3" w:rsidRDefault="00B33FA3" w:rsidP="00B33FA3">
      <w:pPr>
        <w:rPr>
          <w:lang w:val="en-NZ"/>
        </w:rPr>
      </w:pPr>
    </w:p>
    <w:p w:rsidR="00B33FA3" w:rsidRDefault="0066330F" w:rsidP="00B33FA3">
      <w:pPr>
        <w:rPr>
          <w:lang w:val="en-NZ"/>
        </w:rPr>
      </w:pPr>
      <w:r>
        <w:rPr>
          <w:lang w:val="en-NZ"/>
        </w:rPr>
        <w:t xml:space="preserve">For this project I choose to create a photo sharing website, inspired by famous sites such as Instagram and Facebook. </w:t>
      </w:r>
      <w:r w:rsidR="00E51485">
        <w:rPr>
          <w:lang w:val="en-NZ"/>
        </w:rPr>
        <w:t xml:space="preserve">The idea for the site is to share photos of New Zealand showing some landscapes and great views of the country, also to </w:t>
      </w:r>
      <w:r w:rsidR="0059331B">
        <w:rPr>
          <w:lang w:val="en-NZ"/>
        </w:rPr>
        <w:t xml:space="preserve">give information about </w:t>
      </w:r>
      <w:r w:rsidR="00E51485">
        <w:rPr>
          <w:lang w:val="en-NZ"/>
        </w:rPr>
        <w:t xml:space="preserve">photography to people interested </w:t>
      </w:r>
      <w:r w:rsidR="0059331B">
        <w:rPr>
          <w:lang w:val="en-NZ"/>
        </w:rPr>
        <w:t>i</w:t>
      </w:r>
      <w:r w:rsidR="00E51485">
        <w:rPr>
          <w:lang w:val="en-NZ"/>
        </w:rPr>
        <w:t>n the subject.</w:t>
      </w:r>
    </w:p>
    <w:p w:rsidR="00E51485" w:rsidRDefault="00E51485" w:rsidP="00B33FA3">
      <w:pPr>
        <w:rPr>
          <w:lang w:val="en-NZ"/>
        </w:rPr>
      </w:pPr>
    </w:p>
    <w:p w:rsidR="00931051" w:rsidRDefault="00931051" w:rsidP="00B33FA3">
      <w:pPr>
        <w:rPr>
          <w:noProof/>
          <w:lang w:val="en-NZ" w:eastAsia="en-NZ"/>
        </w:rPr>
      </w:pPr>
    </w:p>
    <w:p w:rsidR="00931051" w:rsidRDefault="00931051" w:rsidP="00B33FA3">
      <w:pPr>
        <w:rPr>
          <w:noProof/>
          <w:lang w:val="en-NZ" w:eastAsia="en-NZ"/>
        </w:rPr>
      </w:pPr>
    </w:p>
    <w:p w:rsidR="00B55F14" w:rsidRDefault="00B55F14" w:rsidP="00B33FA3">
      <w:pPr>
        <w:rPr>
          <w:noProof/>
          <w:lang w:val="en-NZ" w:eastAsia="en-NZ"/>
        </w:rPr>
      </w:pPr>
    </w:p>
    <w:p w:rsidR="00E51485" w:rsidRDefault="00B55F14" w:rsidP="00B33FA3">
      <w:pPr>
        <w:rPr>
          <w:lang w:val="en-NZ"/>
        </w:rPr>
      </w:pPr>
      <w:r>
        <w:rPr>
          <w:noProof/>
          <w:lang w:val="en-NZ" w:eastAsia="en-NZ"/>
        </w:rPr>
        <w:drawing>
          <wp:inline distT="0" distB="0" distL="0" distR="0" wp14:anchorId="48344386" wp14:editId="3AE356AF">
            <wp:extent cx="5886450" cy="43559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955" t="13390" r="21955" b="12821"/>
                    <a:stretch/>
                  </pic:blipFill>
                  <pic:spPr bwMode="auto">
                    <a:xfrm>
                      <a:off x="0" y="0"/>
                      <a:ext cx="5915068" cy="437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051" w:rsidRDefault="00931051" w:rsidP="00B33FA3">
      <w:pPr>
        <w:rPr>
          <w:lang w:val="en-NZ"/>
        </w:rPr>
      </w:pPr>
      <w:r>
        <w:rPr>
          <w:lang w:val="en-NZ"/>
        </w:rPr>
        <w:t>Home page</w:t>
      </w:r>
    </w:p>
    <w:p w:rsidR="00931051" w:rsidRDefault="00931051" w:rsidP="00B33FA3">
      <w:pPr>
        <w:rPr>
          <w:lang w:val="en-NZ"/>
        </w:rPr>
      </w:pPr>
    </w:p>
    <w:p w:rsidR="005A09C0" w:rsidRDefault="00DC6A2A" w:rsidP="005A09C0">
      <w:pPr>
        <w:pStyle w:val="Heading2"/>
        <w:rPr>
          <w:noProof/>
          <w:lang w:val="en-NZ" w:eastAsia="en-NZ"/>
        </w:rPr>
      </w:pPr>
      <w:r>
        <w:rPr>
          <w:noProof/>
          <w:lang w:val="en-NZ" w:eastAsia="en-NZ"/>
        </w:rPr>
        <w:t>Schedule</w:t>
      </w:r>
    </w:p>
    <w:p w:rsidR="00DC6A2A" w:rsidRDefault="00DC6A2A" w:rsidP="00DC6A2A">
      <w:pPr>
        <w:rPr>
          <w:lang w:val="en-NZ" w:eastAsia="en-NZ"/>
        </w:rPr>
      </w:pPr>
    </w:p>
    <w:p w:rsidR="00DC6A2A" w:rsidRDefault="00DC6A2A" w:rsidP="00DC6A2A">
      <w:pPr>
        <w:rPr>
          <w:lang w:val="en-NZ" w:eastAsia="en-NZ"/>
        </w:rPr>
      </w:pPr>
      <w:r>
        <w:rPr>
          <w:lang w:val="en-NZ" w:eastAsia="en-NZ"/>
        </w:rPr>
        <w:t>The creation of the website was planned for 4 days work.</w:t>
      </w:r>
    </w:p>
    <w:p w:rsidR="00DC6A2A" w:rsidRDefault="00DC6A2A" w:rsidP="00DC6A2A">
      <w:pPr>
        <w:rPr>
          <w:lang w:val="en-NZ" w:eastAsia="en-NZ"/>
        </w:rPr>
      </w:pPr>
    </w:p>
    <w:p w:rsidR="00DC6A2A" w:rsidRDefault="00DC6A2A" w:rsidP="00DC6A2A">
      <w:pPr>
        <w:rPr>
          <w:lang w:val="en-NZ" w:eastAsia="en-NZ"/>
        </w:rPr>
      </w:pPr>
      <w:r>
        <w:rPr>
          <w:lang w:val="en-NZ" w:eastAsia="en-NZ"/>
        </w:rPr>
        <w:t>1</w:t>
      </w:r>
      <w:r w:rsidRPr="00DC6A2A">
        <w:rPr>
          <w:vertAlign w:val="superscript"/>
          <w:lang w:val="en-NZ" w:eastAsia="en-NZ"/>
        </w:rPr>
        <w:t>st</w:t>
      </w:r>
      <w:r>
        <w:rPr>
          <w:lang w:val="en-NZ" w:eastAsia="en-NZ"/>
        </w:rPr>
        <w:t xml:space="preserve"> day – Research and creating ideas</w:t>
      </w:r>
    </w:p>
    <w:p w:rsidR="00DC6A2A" w:rsidRDefault="00DC6A2A" w:rsidP="00DC6A2A">
      <w:pPr>
        <w:rPr>
          <w:lang w:val="en-NZ" w:eastAsia="en-NZ"/>
        </w:rPr>
      </w:pPr>
    </w:p>
    <w:p w:rsidR="00DC6A2A" w:rsidRDefault="00DC6A2A" w:rsidP="00DC6A2A">
      <w:pPr>
        <w:rPr>
          <w:lang w:val="en-NZ" w:eastAsia="en-NZ"/>
        </w:rPr>
      </w:pPr>
      <w:r>
        <w:rPr>
          <w:lang w:val="en-NZ" w:eastAsia="en-NZ"/>
        </w:rPr>
        <w:t>2</w:t>
      </w:r>
      <w:r w:rsidRPr="00DC6A2A">
        <w:rPr>
          <w:vertAlign w:val="superscript"/>
          <w:lang w:val="en-NZ" w:eastAsia="en-NZ"/>
        </w:rPr>
        <w:t>nd</w:t>
      </w:r>
      <w:r>
        <w:rPr>
          <w:lang w:val="en-NZ" w:eastAsia="en-NZ"/>
        </w:rPr>
        <w:t xml:space="preserve"> day – modelling</w:t>
      </w:r>
    </w:p>
    <w:p w:rsidR="00DC6A2A" w:rsidRDefault="00DC6A2A" w:rsidP="00DC6A2A">
      <w:pPr>
        <w:rPr>
          <w:lang w:val="en-NZ" w:eastAsia="en-NZ"/>
        </w:rPr>
      </w:pPr>
    </w:p>
    <w:p w:rsidR="00DC6A2A" w:rsidRPr="00DC6A2A" w:rsidRDefault="00DC6A2A" w:rsidP="00DC6A2A">
      <w:pPr>
        <w:rPr>
          <w:lang w:val="en-NZ" w:eastAsia="en-NZ"/>
        </w:rPr>
      </w:pPr>
      <w:r>
        <w:rPr>
          <w:lang w:val="en-NZ" w:eastAsia="en-NZ"/>
        </w:rPr>
        <w:t>3</w:t>
      </w:r>
      <w:r w:rsidRPr="00DC6A2A">
        <w:rPr>
          <w:vertAlign w:val="superscript"/>
          <w:lang w:val="en-NZ" w:eastAsia="en-NZ"/>
        </w:rPr>
        <w:t>rd</w:t>
      </w:r>
      <w:r>
        <w:rPr>
          <w:lang w:val="en-NZ" w:eastAsia="en-NZ"/>
        </w:rPr>
        <w:t xml:space="preserve"> and 4</w:t>
      </w:r>
      <w:r w:rsidRPr="00DC6A2A">
        <w:rPr>
          <w:vertAlign w:val="superscript"/>
          <w:lang w:val="en-NZ" w:eastAsia="en-NZ"/>
        </w:rPr>
        <w:t>th</w:t>
      </w:r>
      <w:r>
        <w:rPr>
          <w:lang w:val="en-NZ" w:eastAsia="en-NZ"/>
        </w:rPr>
        <w:t xml:space="preserve"> days – coding the HTML and  CSS files</w:t>
      </w:r>
    </w:p>
    <w:p w:rsidR="005A09C0" w:rsidRDefault="005A09C0" w:rsidP="005A09C0">
      <w:pPr>
        <w:pStyle w:val="Heading5"/>
        <w:rPr>
          <w:noProof/>
          <w:lang w:val="en-NZ" w:eastAsia="en-NZ"/>
        </w:rPr>
      </w:pPr>
    </w:p>
    <w:p w:rsidR="00931051" w:rsidRDefault="00B55F14" w:rsidP="00B33FA3">
      <w:pPr>
        <w:rPr>
          <w:lang w:val="en-NZ"/>
        </w:rPr>
      </w:pPr>
      <w:r>
        <w:rPr>
          <w:noProof/>
          <w:lang w:val="en-NZ" w:eastAsia="en-NZ"/>
        </w:rPr>
        <w:drawing>
          <wp:inline distT="0" distB="0" distL="0" distR="0" wp14:anchorId="48928D9F" wp14:editId="46416E9E">
            <wp:extent cx="6055831" cy="4438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635" t="13676" r="21955" b="12820"/>
                    <a:stretch/>
                  </pic:blipFill>
                  <pic:spPr bwMode="auto">
                    <a:xfrm>
                      <a:off x="0" y="0"/>
                      <a:ext cx="6091226" cy="4464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CC8" w:rsidRDefault="003C6CC8" w:rsidP="00B33FA3">
      <w:pPr>
        <w:rPr>
          <w:lang w:val="en-NZ"/>
        </w:rPr>
      </w:pPr>
      <w:r>
        <w:rPr>
          <w:lang w:val="en-NZ"/>
        </w:rPr>
        <w:t>Albums Page</w:t>
      </w:r>
    </w:p>
    <w:p w:rsidR="003C6CC8" w:rsidRDefault="003C6CC8" w:rsidP="00B33FA3">
      <w:pPr>
        <w:rPr>
          <w:lang w:val="en-NZ"/>
        </w:rPr>
      </w:pPr>
    </w:p>
    <w:p w:rsidR="000D2CFC" w:rsidRDefault="000D2CFC" w:rsidP="00B33FA3">
      <w:pPr>
        <w:rPr>
          <w:noProof/>
          <w:lang w:val="en-NZ" w:eastAsia="en-NZ"/>
        </w:rPr>
      </w:pPr>
    </w:p>
    <w:p w:rsidR="000D2CFC" w:rsidRDefault="000D2CFC" w:rsidP="00B33FA3">
      <w:pPr>
        <w:rPr>
          <w:noProof/>
          <w:lang w:val="en-NZ" w:eastAsia="en-NZ"/>
        </w:rPr>
      </w:pPr>
    </w:p>
    <w:p w:rsidR="003C6CC8" w:rsidRDefault="000D2CFC" w:rsidP="00B33FA3">
      <w:pPr>
        <w:rPr>
          <w:lang w:val="en-NZ"/>
        </w:rPr>
      </w:pPr>
      <w:r>
        <w:rPr>
          <w:noProof/>
          <w:lang w:val="en-NZ" w:eastAsia="en-NZ"/>
        </w:rPr>
        <w:lastRenderedPageBreak/>
        <w:drawing>
          <wp:inline distT="0" distB="0" distL="0" distR="0" wp14:anchorId="78BB3CAD" wp14:editId="4A231E8B">
            <wp:extent cx="5925792" cy="4295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635" t="14529" r="22436" b="13390"/>
                    <a:stretch/>
                  </pic:blipFill>
                  <pic:spPr bwMode="auto">
                    <a:xfrm>
                      <a:off x="0" y="0"/>
                      <a:ext cx="5947412" cy="4311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CFC" w:rsidRDefault="000D2CFC" w:rsidP="00B33FA3">
      <w:pPr>
        <w:rPr>
          <w:lang w:val="en-NZ"/>
        </w:rPr>
      </w:pPr>
      <w:r>
        <w:rPr>
          <w:lang w:val="en-NZ"/>
        </w:rPr>
        <w:t>New Pictures Page</w:t>
      </w:r>
    </w:p>
    <w:p w:rsidR="000D2CFC" w:rsidRDefault="000D2CFC" w:rsidP="00B33FA3">
      <w:pPr>
        <w:rPr>
          <w:lang w:val="en-NZ"/>
        </w:rPr>
      </w:pPr>
    </w:p>
    <w:p w:rsidR="00EB057D" w:rsidRDefault="00EB057D" w:rsidP="00B33FA3">
      <w:pPr>
        <w:rPr>
          <w:noProof/>
          <w:lang w:val="en-NZ" w:eastAsia="en-NZ"/>
        </w:rPr>
      </w:pPr>
    </w:p>
    <w:p w:rsidR="000D2CFC" w:rsidRDefault="00EB057D" w:rsidP="00B33FA3">
      <w:pPr>
        <w:rPr>
          <w:lang w:val="en-NZ"/>
        </w:rPr>
      </w:pPr>
      <w:r>
        <w:rPr>
          <w:noProof/>
          <w:lang w:val="en-NZ" w:eastAsia="en-NZ"/>
        </w:rPr>
        <w:lastRenderedPageBreak/>
        <w:drawing>
          <wp:inline distT="0" distB="0" distL="0" distR="0" wp14:anchorId="591F2E2E" wp14:editId="142E7286">
            <wp:extent cx="5925185" cy="4409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276" t="14530" r="22596" b="12536"/>
                    <a:stretch/>
                  </pic:blipFill>
                  <pic:spPr bwMode="auto">
                    <a:xfrm>
                      <a:off x="0" y="0"/>
                      <a:ext cx="5950507" cy="4428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057D" w:rsidRDefault="00EB057D" w:rsidP="00B33FA3">
      <w:pPr>
        <w:rPr>
          <w:lang w:val="en-NZ"/>
        </w:rPr>
      </w:pPr>
      <w:r>
        <w:rPr>
          <w:lang w:val="en-NZ"/>
        </w:rPr>
        <w:t>Photography Page</w:t>
      </w:r>
    </w:p>
    <w:p w:rsidR="00EB057D" w:rsidRDefault="00EB057D" w:rsidP="00B33FA3">
      <w:pPr>
        <w:rPr>
          <w:lang w:val="en-NZ"/>
        </w:rPr>
      </w:pPr>
    </w:p>
    <w:p w:rsidR="00EB057D" w:rsidRDefault="00EB057D" w:rsidP="00B33FA3">
      <w:pPr>
        <w:rPr>
          <w:noProof/>
          <w:lang w:val="en-NZ" w:eastAsia="en-NZ"/>
        </w:rPr>
      </w:pPr>
    </w:p>
    <w:p w:rsidR="00EB057D" w:rsidRDefault="00EB057D" w:rsidP="00B33FA3">
      <w:pPr>
        <w:rPr>
          <w:lang w:val="en-NZ"/>
        </w:rPr>
      </w:pPr>
      <w:r>
        <w:rPr>
          <w:noProof/>
          <w:lang w:val="en-NZ" w:eastAsia="en-NZ"/>
        </w:rPr>
        <w:lastRenderedPageBreak/>
        <w:drawing>
          <wp:inline distT="0" distB="0" distL="0" distR="0" wp14:anchorId="2A63781F" wp14:editId="69F53C99">
            <wp:extent cx="5886450" cy="43121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436" t="14245" r="22436" b="13959"/>
                    <a:stretch/>
                  </pic:blipFill>
                  <pic:spPr bwMode="auto">
                    <a:xfrm>
                      <a:off x="0" y="0"/>
                      <a:ext cx="5901850" cy="4323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057D" w:rsidRDefault="00EB057D" w:rsidP="00B33FA3">
      <w:pPr>
        <w:rPr>
          <w:lang w:val="en-NZ"/>
        </w:rPr>
      </w:pPr>
      <w:r>
        <w:rPr>
          <w:lang w:val="en-NZ"/>
        </w:rPr>
        <w:t>About Page</w:t>
      </w:r>
    </w:p>
    <w:p w:rsidR="00DC6A2A" w:rsidRDefault="00DC6A2A" w:rsidP="00B33FA3">
      <w:pPr>
        <w:rPr>
          <w:lang w:val="en-NZ"/>
        </w:rPr>
      </w:pPr>
    </w:p>
    <w:p w:rsidR="00DC6A2A" w:rsidRDefault="00DC6A2A" w:rsidP="00DC6A2A">
      <w:pPr>
        <w:pStyle w:val="Heading2"/>
        <w:rPr>
          <w:lang w:val="en-NZ"/>
        </w:rPr>
      </w:pPr>
      <w:r>
        <w:rPr>
          <w:lang w:val="en-NZ"/>
        </w:rPr>
        <w:t>Reference</w:t>
      </w:r>
    </w:p>
    <w:p w:rsidR="00DC6A2A" w:rsidRDefault="00DC6A2A" w:rsidP="00DC6A2A">
      <w:pPr>
        <w:rPr>
          <w:lang w:val="en-NZ"/>
        </w:rPr>
      </w:pPr>
    </w:p>
    <w:p w:rsidR="00DC6A2A" w:rsidRPr="00DC6A2A" w:rsidRDefault="00DC6A2A" w:rsidP="00DC6A2A">
      <w:pPr>
        <w:rPr>
          <w:b/>
          <w:lang w:val="en-NZ"/>
        </w:rPr>
      </w:pPr>
      <w:r w:rsidRPr="00DC6A2A">
        <w:rPr>
          <w:b/>
          <w:lang w:val="en-NZ"/>
        </w:rPr>
        <w:t>HTML and CSS references:</w:t>
      </w:r>
    </w:p>
    <w:p w:rsidR="00DC6A2A" w:rsidRDefault="00DC6A2A" w:rsidP="00DC6A2A">
      <w:pPr>
        <w:rPr>
          <w:lang w:val="en-NZ"/>
        </w:rPr>
      </w:pPr>
    </w:p>
    <w:p w:rsidR="00DC6A2A" w:rsidRDefault="00DC6A2A" w:rsidP="00DC6A2A">
      <w:pPr>
        <w:rPr>
          <w:lang w:val="en-NZ"/>
        </w:rPr>
      </w:pPr>
      <w:proofErr w:type="spellStart"/>
      <w:r>
        <w:rPr>
          <w:lang w:val="en-NZ"/>
        </w:rPr>
        <w:t>iQualify</w:t>
      </w:r>
      <w:proofErr w:type="spellEnd"/>
      <w:r>
        <w:rPr>
          <w:lang w:val="en-NZ"/>
        </w:rPr>
        <w:t xml:space="preserve"> material</w:t>
      </w:r>
      <w:bookmarkStart w:id="0" w:name="_GoBack"/>
      <w:bookmarkEnd w:id="0"/>
    </w:p>
    <w:p w:rsidR="00DC6A2A" w:rsidRDefault="00DC6A2A" w:rsidP="00DC6A2A">
      <w:pPr>
        <w:rPr>
          <w:lang w:val="en-NZ"/>
        </w:rPr>
      </w:pPr>
    </w:p>
    <w:p w:rsidR="00DC6A2A" w:rsidRDefault="00DC6A2A" w:rsidP="00DC6A2A">
      <w:pPr>
        <w:rPr>
          <w:lang w:val="en-NZ"/>
        </w:rPr>
      </w:pPr>
      <w:r>
        <w:rPr>
          <w:lang w:val="en-NZ"/>
        </w:rPr>
        <w:t>w3Schools</w:t>
      </w:r>
    </w:p>
    <w:p w:rsidR="00DC6A2A" w:rsidRDefault="00DC6A2A" w:rsidP="00DC6A2A">
      <w:pPr>
        <w:rPr>
          <w:lang w:val="en-NZ"/>
        </w:rPr>
      </w:pPr>
      <w:hyperlink r:id="rId12" w:history="1">
        <w:r w:rsidRPr="00DC6A2A">
          <w:rPr>
            <w:rStyle w:val="Hyperlink"/>
            <w:lang w:val="en-NZ"/>
          </w:rPr>
          <w:t>https://www.w3schools.com/</w:t>
        </w:r>
      </w:hyperlink>
    </w:p>
    <w:p w:rsidR="00DC6A2A" w:rsidRDefault="00DC6A2A" w:rsidP="00DC6A2A">
      <w:pPr>
        <w:rPr>
          <w:lang w:val="en-NZ"/>
        </w:rPr>
      </w:pPr>
    </w:p>
    <w:p w:rsidR="00DC6A2A" w:rsidRPr="00DC6A2A" w:rsidRDefault="00DC6A2A" w:rsidP="00DC6A2A">
      <w:pPr>
        <w:rPr>
          <w:b/>
          <w:lang w:val="en-NZ"/>
        </w:rPr>
      </w:pPr>
      <w:r w:rsidRPr="00DC6A2A">
        <w:rPr>
          <w:b/>
          <w:lang w:val="en-NZ"/>
        </w:rPr>
        <w:t>Research about photography:</w:t>
      </w:r>
    </w:p>
    <w:p w:rsidR="00DC6A2A" w:rsidRDefault="00DC6A2A" w:rsidP="00DC6A2A">
      <w:pPr>
        <w:rPr>
          <w:lang w:val="en-NZ"/>
        </w:rPr>
      </w:pPr>
    </w:p>
    <w:p w:rsidR="00DC6A2A" w:rsidRDefault="00DC6A2A" w:rsidP="00DC6A2A">
      <w:pPr>
        <w:rPr>
          <w:lang w:val="en-NZ"/>
        </w:rPr>
      </w:pPr>
      <w:r>
        <w:rPr>
          <w:lang w:val="en-NZ"/>
        </w:rPr>
        <w:t>Photography life:</w:t>
      </w:r>
    </w:p>
    <w:p w:rsidR="00DC6A2A" w:rsidRDefault="00DC6A2A" w:rsidP="00DC6A2A">
      <w:pPr>
        <w:rPr>
          <w:lang w:val="en-NZ"/>
        </w:rPr>
      </w:pPr>
      <w:hyperlink r:id="rId13" w:history="1">
        <w:r w:rsidRPr="00DC6A2A">
          <w:rPr>
            <w:rStyle w:val="Hyperlink"/>
            <w:lang w:val="en-NZ"/>
          </w:rPr>
          <w:t>https://photographylife.com/w</w:t>
        </w:r>
        <w:r w:rsidRPr="00DC6A2A">
          <w:rPr>
            <w:rStyle w:val="Hyperlink"/>
            <w:lang w:val="en-NZ"/>
          </w:rPr>
          <w:t>h</w:t>
        </w:r>
        <w:r w:rsidRPr="00DC6A2A">
          <w:rPr>
            <w:rStyle w:val="Hyperlink"/>
            <w:lang w:val="en-NZ"/>
          </w:rPr>
          <w:t>at-is-photography</w:t>
        </w:r>
      </w:hyperlink>
    </w:p>
    <w:p w:rsidR="00DC6A2A" w:rsidRDefault="00DC6A2A" w:rsidP="00DC6A2A">
      <w:pPr>
        <w:rPr>
          <w:lang w:val="en-NZ"/>
        </w:rPr>
      </w:pPr>
    </w:p>
    <w:p w:rsidR="00DC6A2A" w:rsidRDefault="00DC6A2A" w:rsidP="00DC6A2A">
      <w:pPr>
        <w:rPr>
          <w:lang w:val="en-NZ"/>
        </w:rPr>
      </w:pPr>
      <w:r>
        <w:rPr>
          <w:lang w:val="en-NZ"/>
        </w:rPr>
        <w:t>Photographic Society of New Zealand INC:</w:t>
      </w:r>
    </w:p>
    <w:p w:rsidR="00DC6A2A" w:rsidRDefault="00DC6A2A" w:rsidP="00DC6A2A">
      <w:pPr>
        <w:rPr>
          <w:lang w:val="en-NZ"/>
        </w:rPr>
      </w:pPr>
      <w:hyperlink r:id="rId14" w:history="1">
        <w:r w:rsidRPr="00DC6A2A">
          <w:rPr>
            <w:rStyle w:val="Hyperlink"/>
            <w:lang w:val="en-NZ"/>
          </w:rPr>
          <w:t>https://photography.org.nz/</w:t>
        </w:r>
      </w:hyperlink>
    </w:p>
    <w:p w:rsidR="00DC6A2A" w:rsidRDefault="00DC6A2A" w:rsidP="00DC6A2A">
      <w:pPr>
        <w:rPr>
          <w:lang w:val="en-NZ"/>
        </w:rPr>
      </w:pPr>
    </w:p>
    <w:p w:rsidR="00DC6A2A" w:rsidRPr="00DC6A2A" w:rsidRDefault="00DC6A2A" w:rsidP="00DC6A2A">
      <w:pPr>
        <w:rPr>
          <w:lang w:val="en-NZ"/>
        </w:rPr>
      </w:pPr>
    </w:p>
    <w:sectPr w:rsidR="00DC6A2A" w:rsidRPr="00DC6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C5"/>
    <w:rsid w:val="000D2CFC"/>
    <w:rsid w:val="00251CC5"/>
    <w:rsid w:val="003C6CC8"/>
    <w:rsid w:val="003E7396"/>
    <w:rsid w:val="005778E4"/>
    <w:rsid w:val="0059331B"/>
    <w:rsid w:val="005A09C0"/>
    <w:rsid w:val="00645252"/>
    <w:rsid w:val="0066330F"/>
    <w:rsid w:val="006D3D74"/>
    <w:rsid w:val="0083569A"/>
    <w:rsid w:val="0091098F"/>
    <w:rsid w:val="00931051"/>
    <w:rsid w:val="00A31B93"/>
    <w:rsid w:val="00A9204E"/>
    <w:rsid w:val="00B33FA3"/>
    <w:rsid w:val="00B55F14"/>
    <w:rsid w:val="00D15207"/>
    <w:rsid w:val="00DC6A2A"/>
    <w:rsid w:val="00E51485"/>
    <w:rsid w:val="00E95150"/>
    <w:rsid w:val="00EB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65CC"/>
  <w15:chartTrackingRefBased/>
  <w15:docId w15:val="{4B2E5A04-96AC-4BCB-9D20-6BE0AD47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7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hotographylife.com/what-is-photograph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w3schools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photography.org.n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050051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358</TotalTime>
  <Pages>6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Antunes Cazella</dc:creator>
  <cp:keywords/>
  <dc:description/>
  <cp:lastModifiedBy>Vitor Antunes Cazella</cp:lastModifiedBy>
  <cp:revision>12</cp:revision>
  <dcterms:created xsi:type="dcterms:W3CDTF">2019-11-25T20:24:00Z</dcterms:created>
  <dcterms:modified xsi:type="dcterms:W3CDTF">2019-11-29T02:20:00Z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